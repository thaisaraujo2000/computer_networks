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787CA5" w14:textId="35B5757B" w:rsidR="00F92C6B" w:rsidRDefault="006C697F">
      <w:pPr>
        <w:jc w:val="right"/>
      </w:pPr>
      <w:r>
        <w:rPr>
          <w:rFonts w:ascii="Cambria Math" w:hAnsi="Cambria Math" w:cs="Times New Roman"/>
          <w:noProof/>
          <w:sz w:val="22"/>
          <w:szCs w:val="22"/>
        </w:rPr>
        <w:drawing>
          <wp:anchor distT="0" distB="0" distL="114935" distR="114935" simplePos="0" relativeHeight="251657728" behindDoc="0" locked="0" layoutInCell="1" allowOverlap="1" wp14:anchorId="40EB6A87" wp14:editId="2511C4BE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205" cy="4171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107" r="-130" b="-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417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 w:cs="Times New Roman"/>
          <w:sz w:val="22"/>
          <w:szCs w:val="22"/>
        </w:rPr>
        <w:t>UNIVERSIDADE FEDERAL DO RIO GRANDE DO NORTE</w:t>
      </w:r>
    </w:p>
    <w:p w14:paraId="265278AB" w14:textId="77777777" w:rsidR="00F92C6B" w:rsidRDefault="006C697F">
      <w:pPr>
        <w:jc w:val="right"/>
      </w:pPr>
      <w:r>
        <w:rPr>
          <w:rFonts w:ascii="Cambria Math" w:hAnsi="Cambria Math" w:cs="Times New Roman"/>
          <w:sz w:val="22"/>
          <w:szCs w:val="22"/>
        </w:rPr>
        <w:t>CENTRO DE TECNOLOGIA</w:t>
      </w:r>
    </w:p>
    <w:p w14:paraId="44EC10D6" w14:textId="77777777" w:rsidR="00F92C6B" w:rsidRDefault="006C697F">
      <w:pPr>
        <w:jc w:val="right"/>
      </w:pPr>
      <w:r>
        <w:rPr>
          <w:rFonts w:ascii="Cambria Math" w:hAnsi="Cambria Math" w:cs="Times New Roman"/>
          <w:sz w:val="22"/>
          <w:szCs w:val="22"/>
        </w:rPr>
        <w:t xml:space="preserve">DEPARTAMENTO DE COMPUTAÇÃO E AUTOMAÇÃO </w:t>
      </w:r>
    </w:p>
    <w:p w14:paraId="2F4EBDFB" w14:textId="77777777" w:rsidR="00F92C6B" w:rsidRDefault="00F92C6B">
      <w:pPr>
        <w:rPr>
          <w:rFonts w:ascii="Cambria Math" w:hAnsi="Cambria Math" w:cs="Times New Roman"/>
          <w:sz w:val="22"/>
          <w:szCs w:val="22"/>
        </w:rPr>
      </w:pPr>
    </w:p>
    <w:p w14:paraId="7ADB10A9" w14:textId="27CBB546" w:rsidR="00F92C6B" w:rsidRDefault="00AF5D16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clear" w:color="auto" w:fill="C0C0C0"/>
        <w:spacing w:before="120" w:after="120"/>
        <w:jc w:val="center"/>
      </w:pPr>
      <w:r>
        <w:rPr>
          <w:rFonts w:ascii="Cambria Math" w:hAnsi="Cambria Math" w:cs="Times New Roman"/>
          <w:b/>
          <w:sz w:val="22"/>
          <w:szCs w:val="22"/>
        </w:rPr>
        <w:t>Roteiro de Aula Prática</w:t>
      </w:r>
      <w:r w:rsidR="006C697F">
        <w:rPr>
          <w:rFonts w:ascii="Cambria Math" w:hAnsi="Cambria Math" w:cs="Times New Roman"/>
          <w:b/>
          <w:sz w:val="22"/>
          <w:szCs w:val="22"/>
        </w:rPr>
        <w:t xml:space="preserve"> – Programação com Sockets</w:t>
      </w:r>
    </w:p>
    <w:p w14:paraId="411B125D" w14:textId="77777777" w:rsidR="00F92C6B" w:rsidRDefault="006C697F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Times New Roman"/>
          <w:sz w:val="22"/>
          <w:szCs w:val="22"/>
        </w:rPr>
        <w:t xml:space="preserve">DISCIPLINA: </w:t>
      </w:r>
      <w:r>
        <w:rPr>
          <w:rFonts w:ascii="Cambria Math" w:hAnsi="Cambria Math" w:cs="Times New Roman"/>
          <w:sz w:val="22"/>
          <w:szCs w:val="22"/>
        </w:rPr>
        <w:tab/>
        <w:t>DCA0130 – Redes de Computadores</w:t>
      </w:r>
    </w:p>
    <w:p w14:paraId="469C5413" w14:textId="77777777" w:rsidR="00F92C6B" w:rsidRDefault="006C697F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Times New Roman"/>
          <w:sz w:val="22"/>
          <w:szCs w:val="22"/>
        </w:rPr>
        <w:t xml:space="preserve">PROFESSOR: </w:t>
      </w:r>
      <w:r>
        <w:rPr>
          <w:rFonts w:ascii="Cambria Math" w:hAnsi="Cambria Math" w:cs="Times New Roman"/>
          <w:sz w:val="22"/>
          <w:szCs w:val="22"/>
        </w:rPr>
        <w:tab/>
        <w:t xml:space="preserve">Carlos Manuel Dias Viegas     </w:t>
      </w:r>
    </w:p>
    <w:p w14:paraId="76523205" w14:textId="77777777" w:rsidR="00F92C6B" w:rsidRDefault="00F92C6B">
      <w:pPr>
        <w:autoSpaceDE w:val="0"/>
        <w:rPr>
          <w:rFonts w:ascii="Cambria Math" w:hAnsi="Cambria Math" w:cs="Times New Roman"/>
          <w:sz w:val="22"/>
          <w:szCs w:val="22"/>
        </w:rPr>
      </w:pPr>
    </w:p>
    <w:p w14:paraId="2E0D4F95" w14:textId="60334F8F" w:rsidR="00AF5D16" w:rsidRDefault="00AF5D16" w:rsidP="00AF5D16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  <w:lang w:eastAsia="pt-BR"/>
        </w:rPr>
      </w:pPr>
      <w:r>
        <w:rPr>
          <w:rFonts w:ascii="Cambria" w:hAnsi="Cambria" w:cs="Times New Roman"/>
          <w:sz w:val="22"/>
          <w:szCs w:val="22"/>
        </w:rPr>
        <w:t xml:space="preserve">Esta prática consiste em uma introdução ao desenvolvimento de aplicações de rede por meio de programação com Sockets. </w:t>
      </w:r>
    </w:p>
    <w:p w14:paraId="4FB2DA4C" w14:textId="77777777" w:rsidR="00AF5D16" w:rsidRDefault="00AF5D16" w:rsidP="00AF5D16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B6D8747" w14:textId="0B66779B" w:rsidR="00AF5D16" w:rsidRDefault="00AF5D16" w:rsidP="00AF5D16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Os requisitos para a realização desta prática são a instalação do Python </w:t>
      </w:r>
      <w:r w:rsidR="00992DF0"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sz w:val="22"/>
          <w:szCs w:val="22"/>
        </w:rPr>
        <w:t>versão 3</w:t>
      </w:r>
      <w:r w:rsidR="00992DF0"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 xml:space="preserve"> e ter assistido às videoaulas sobre o desenvolvimento de aplicações de rede disponibilizadas no SIGAA</w:t>
      </w:r>
      <w:r w:rsidR="00F26089">
        <w:rPr>
          <w:rFonts w:ascii="Cambria" w:hAnsi="Cambria" w:cs="Times New Roman"/>
          <w:sz w:val="22"/>
          <w:szCs w:val="22"/>
        </w:rPr>
        <w:t>;</w:t>
      </w:r>
    </w:p>
    <w:p w14:paraId="5A207E57" w14:textId="6D28FE57" w:rsidR="001F3E37" w:rsidRDefault="001F3E37" w:rsidP="00AF5D16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1F3E37">
        <w:rPr>
          <w:rFonts w:ascii="Cambria" w:hAnsi="Cambria" w:cs="Times New Roman"/>
          <w:sz w:val="22"/>
          <w:szCs w:val="22"/>
        </w:rPr>
        <w:t>- Est</w:t>
      </w:r>
      <w:r>
        <w:rPr>
          <w:rFonts w:ascii="Cambria" w:hAnsi="Cambria" w:cs="Times New Roman"/>
          <w:sz w:val="22"/>
          <w:szCs w:val="22"/>
        </w:rPr>
        <w:t xml:space="preserve">a prática </w:t>
      </w:r>
      <w:r w:rsidRPr="001F3E37">
        <w:rPr>
          <w:rFonts w:ascii="Cambria" w:hAnsi="Cambria" w:cs="Times New Roman"/>
          <w:sz w:val="22"/>
          <w:szCs w:val="22"/>
        </w:rPr>
        <w:t xml:space="preserve">deve ser </w:t>
      </w:r>
      <w:r w:rsidR="00B55443" w:rsidRPr="001F3E37">
        <w:rPr>
          <w:rFonts w:ascii="Cambria" w:hAnsi="Cambria" w:cs="Times New Roman"/>
          <w:sz w:val="22"/>
          <w:szCs w:val="22"/>
        </w:rPr>
        <w:t>realizada</w:t>
      </w:r>
      <w:r w:rsidRPr="001F3E37">
        <w:rPr>
          <w:rFonts w:ascii="Cambria" w:hAnsi="Cambria" w:cs="Times New Roman"/>
          <w:sz w:val="22"/>
          <w:szCs w:val="22"/>
        </w:rPr>
        <w:t xml:space="preserve"> em duplas, podendo ser formadas por alunos de diferentes turmas da disciplina de redes de computadores (DCA0130);</w:t>
      </w:r>
    </w:p>
    <w:p w14:paraId="58195DAC" w14:textId="723BF2D0" w:rsidR="001F3E37" w:rsidRDefault="001F3E37" w:rsidP="00AF5D16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consiste em realizar as tarefas descritas abaixo e desenvolver o respectivo código fonte.</w:t>
      </w:r>
    </w:p>
    <w:p w14:paraId="15440AC6" w14:textId="39DAD109" w:rsidR="001F3E37" w:rsidRPr="00FB0119" w:rsidRDefault="00B751BA" w:rsidP="001F3E37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Os códigos fonte desenvolvidos deverão ser enviados </w:t>
      </w:r>
      <w:r w:rsidR="001F3E37">
        <w:rPr>
          <w:rFonts w:ascii="Cambria" w:hAnsi="Cambria" w:cs="Times New Roman"/>
          <w:sz w:val="22"/>
          <w:szCs w:val="22"/>
        </w:rPr>
        <w:t xml:space="preserve">em uma tarefa específica no SIGAA até o dia </w:t>
      </w:r>
      <w:r w:rsidR="00992DF0">
        <w:rPr>
          <w:rFonts w:ascii="Cambria" w:hAnsi="Cambria" w:cs="Times New Roman"/>
          <w:b/>
          <w:bCs/>
          <w:sz w:val="22"/>
          <w:szCs w:val="22"/>
        </w:rPr>
        <w:t>04</w:t>
      </w:r>
      <w:r w:rsidR="001F3E37" w:rsidRPr="001F3E37">
        <w:rPr>
          <w:rFonts w:ascii="Cambria" w:hAnsi="Cambria" w:cs="Times New Roman"/>
          <w:b/>
          <w:bCs/>
          <w:sz w:val="22"/>
          <w:szCs w:val="22"/>
        </w:rPr>
        <w:t>/0</w:t>
      </w:r>
      <w:r w:rsidR="00CB7FA1">
        <w:rPr>
          <w:rFonts w:ascii="Cambria" w:hAnsi="Cambria" w:cs="Times New Roman"/>
          <w:b/>
          <w:bCs/>
          <w:sz w:val="22"/>
          <w:szCs w:val="22"/>
        </w:rPr>
        <w:t>7</w:t>
      </w:r>
      <w:r w:rsidR="001F3E37" w:rsidRPr="001F3E37">
        <w:rPr>
          <w:rFonts w:ascii="Cambria" w:hAnsi="Cambria" w:cs="Times New Roman"/>
          <w:b/>
          <w:bCs/>
          <w:sz w:val="22"/>
          <w:szCs w:val="22"/>
        </w:rPr>
        <w:t>/2021</w:t>
      </w:r>
      <w:r w:rsidR="001F3E37">
        <w:rPr>
          <w:rFonts w:ascii="Cambria" w:hAnsi="Cambria" w:cs="Times New Roman"/>
          <w:sz w:val="22"/>
          <w:szCs w:val="22"/>
        </w:rPr>
        <w:t>.</w:t>
      </w:r>
    </w:p>
    <w:p w14:paraId="0D4EB142" w14:textId="77777777" w:rsidR="00AF5D16" w:rsidRDefault="00AF5D16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1D342C5E" w14:textId="37FA51E0" w:rsidR="005C4688" w:rsidRDefault="005C4688" w:rsidP="005C4688">
      <w:pPr>
        <w:autoSpaceDE w:val="0"/>
        <w:jc w:val="both"/>
      </w:pPr>
      <w:r>
        <w:rPr>
          <w:rFonts w:ascii="Cambria Math" w:hAnsi="Cambria Math" w:cs="Cambria Math"/>
          <w:sz w:val="22"/>
          <w:szCs w:val="22"/>
        </w:rPr>
        <w:t>Os códigos fonte (em Python) necessários para iniciar esta prática estão disponíveis na seguinte página:</w:t>
      </w:r>
    </w:p>
    <w:p w14:paraId="7596E5F4" w14:textId="77777777" w:rsidR="005C4688" w:rsidRDefault="005C4688" w:rsidP="005C4688">
      <w:pPr>
        <w:autoSpaceDE w:val="0"/>
        <w:jc w:val="both"/>
      </w:pPr>
    </w:p>
    <w:p w14:paraId="3900B4FE" w14:textId="77777777" w:rsidR="005C4688" w:rsidRDefault="005C4688" w:rsidP="005C4688">
      <w:pPr>
        <w:autoSpaceDE w:val="0"/>
        <w:jc w:val="center"/>
      </w:pPr>
      <w:r>
        <w:rPr>
          <w:rFonts w:ascii="Courier New" w:hAnsi="Courier New" w:cs="Cambria Math"/>
          <w:sz w:val="20"/>
          <w:szCs w:val="20"/>
        </w:rPr>
        <w:t>https://www.dca.ufrn.br/~viegas/disciplinas/DCA0130/files/Sockets/</w:t>
      </w:r>
    </w:p>
    <w:p w14:paraId="240CE183" w14:textId="77777777" w:rsidR="005C4688" w:rsidRDefault="005C4688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7958B574" w14:textId="0CF730E5" w:rsidR="00AF5D16" w:rsidRDefault="005C4688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  <w:r>
        <w:rPr>
          <w:rFonts w:ascii="Cambria Math" w:hAnsi="Cambria Math" w:cs="Times New Roman"/>
          <w:sz w:val="22"/>
          <w:szCs w:val="22"/>
        </w:rPr>
        <w:t>Lembrando que</w:t>
      </w:r>
      <w:r w:rsidR="00A62A7C">
        <w:rPr>
          <w:rFonts w:ascii="Cambria Math" w:hAnsi="Cambria Math" w:cs="Times New Roman"/>
          <w:sz w:val="22"/>
          <w:szCs w:val="22"/>
        </w:rPr>
        <w:t>,</w:t>
      </w:r>
      <w:r>
        <w:rPr>
          <w:rFonts w:ascii="Cambria Math" w:hAnsi="Cambria Math" w:cs="Times New Roman"/>
          <w:sz w:val="22"/>
          <w:szCs w:val="22"/>
        </w:rPr>
        <w:t xml:space="preserve"> obrigatoriamente</w:t>
      </w:r>
      <w:r w:rsidR="00A62A7C">
        <w:rPr>
          <w:rFonts w:ascii="Cambria Math" w:hAnsi="Cambria Math" w:cs="Times New Roman"/>
          <w:sz w:val="22"/>
          <w:szCs w:val="22"/>
        </w:rPr>
        <w:t>,</w:t>
      </w:r>
      <w:r>
        <w:rPr>
          <w:rFonts w:ascii="Cambria Math" w:hAnsi="Cambria Math" w:cs="Times New Roman"/>
          <w:sz w:val="22"/>
          <w:szCs w:val="22"/>
        </w:rPr>
        <w:t xml:space="preserve"> deverão ser utilizados </w:t>
      </w:r>
      <w:r w:rsidR="00A62A7C">
        <w:rPr>
          <w:rFonts w:ascii="Cambria Math" w:hAnsi="Cambria Math" w:cs="Times New Roman"/>
          <w:sz w:val="22"/>
          <w:szCs w:val="22"/>
        </w:rPr>
        <w:t xml:space="preserve">como base </w:t>
      </w:r>
      <w:r w:rsidR="000E5126">
        <w:rPr>
          <w:rFonts w:ascii="Cambria Math" w:hAnsi="Cambria Math" w:cs="Times New Roman"/>
          <w:sz w:val="22"/>
          <w:szCs w:val="22"/>
        </w:rPr>
        <w:t xml:space="preserve">os códigos fonte </w:t>
      </w:r>
      <w:r>
        <w:rPr>
          <w:rFonts w:ascii="Cambria Math" w:hAnsi="Cambria Math" w:cs="Times New Roman"/>
          <w:sz w:val="22"/>
          <w:szCs w:val="22"/>
        </w:rPr>
        <w:t>disponibilizados</w:t>
      </w:r>
      <w:r w:rsidR="00A62A7C">
        <w:rPr>
          <w:rFonts w:ascii="Cambria Math" w:hAnsi="Cambria Math" w:cs="Times New Roman"/>
          <w:sz w:val="22"/>
          <w:szCs w:val="22"/>
        </w:rPr>
        <w:t xml:space="preserve"> acima</w:t>
      </w:r>
      <w:r>
        <w:rPr>
          <w:rFonts w:ascii="Cambria Math" w:hAnsi="Cambria Math" w:cs="Times New Roman"/>
          <w:sz w:val="22"/>
          <w:szCs w:val="22"/>
        </w:rPr>
        <w:t>!</w:t>
      </w:r>
    </w:p>
    <w:p w14:paraId="5939BF04" w14:textId="77777777" w:rsidR="00F92C6B" w:rsidRDefault="00F92C6B">
      <w:pPr>
        <w:autoSpaceDE w:val="0"/>
        <w:jc w:val="both"/>
        <w:rPr>
          <w:rFonts w:ascii="Cambria Math" w:hAnsi="Cambria Math" w:cs="Times New Roman"/>
          <w:sz w:val="22"/>
          <w:szCs w:val="22"/>
        </w:rPr>
      </w:pPr>
    </w:p>
    <w:p w14:paraId="1761E069" w14:textId="018B9CC4" w:rsidR="00F92C6B" w:rsidRDefault="006C697F">
      <w:pPr>
        <w:autoSpaceDE w:val="0"/>
      </w:pPr>
      <w:r>
        <w:rPr>
          <w:rFonts w:ascii="Cambria Math" w:hAnsi="Cambria Math" w:cs="Times New Roman"/>
          <w:b/>
          <w:sz w:val="22"/>
          <w:szCs w:val="22"/>
        </w:rPr>
        <w:t xml:space="preserve">Tarefa A: </w:t>
      </w:r>
      <w:r w:rsidR="00AF5D16">
        <w:rPr>
          <w:rFonts w:ascii="Cambria Math" w:hAnsi="Cambria Math" w:cs="Times New Roman"/>
          <w:b/>
          <w:sz w:val="22"/>
          <w:szCs w:val="22"/>
        </w:rPr>
        <w:t>Desenvolver um s</w:t>
      </w:r>
      <w:r>
        <w:rPr>
          <w:rFonts w:ascii="Cambria Math" w:hAnsi="Cambria Math" w:cs="Times New Roman"/>
          <w:b/>
          <w:sz w:val="22"/>
          <w:szCs w:val="22"/>
        </w:rPr>
        <w:t>ervidor de data</w:t>
      </w:r>
    </w:p>
    <w:p w14:paraId="20EADB76" w14:textId="635E2BCF" w:rsidR="00F92C6B" w:rsidRDefault="006C697F">
      <w:pPr>
        <w:autoSpaceDE w:val="0"/>
        <w:ind w:left="720"/>
      </w:pPr>
      <w:r>
        <w:rPr>
          <w:rFonts w:ascii="Cambria Math" w:hAnsi="Cambria Math" w:cs="Times New Roman"/>
          <w:sz w:val="22"/>
          <w:szCs w:val="22"/>
        </w:rPr>
        <w:t>Faça as alterações necessárias tanto no cliente quanto no servidor para que o cliente envie uma solicitação ao servidor e este responda com a data e o horário do sistema</w:t>
      </w:r>
      <w:r w:rsidR="00E9430E">
        <w:rPr>
          <w:rFonts w:ascii="Cambria Math" w:hAnsi="Cambria Math" w:cs="Times New Roman"/>
          <w:sz w:val="22"/>
          <w:szCs w:val="22"/>
        </w:rPr>
        <w:t>.</w:t>
      </w:r>
    </w:p>
    <w:p w14:paraId="6CF203FF" w14:textId="49785884" w:rsidR="00F92C6B" w:rsidRDefault="006C697F">
      <w:pPr>
        <w:numPr>
          <w:ilvl w:val="1"/>
          <w:numId w:val="2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>Implemente utilizando sockets UDP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1B904E71" w14:textId="1FCE3441" w:rsidR="00F92C6B" w:rsidRDefault="001946DE">
      <w:pPr>
        <w:numPr>
          <w:ilvl w:val="1"/>
          <w:numId w:val="2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>Importe</w:t>
      </w:r>
      <w:r w:rsidR="006C697F">
        <w:rPr>
          <w:rFonts w:ascii="Cambria Math" w:hAnsi="Cambria Math" w:cs="Times New Roman"/>
          <w:sz w:val="22"/>
          <w:szCs w:val="22"/>
        </w:rPr>
        <w:t xml:space="preserve"> a biblioteca </w:t>
      </w:r>
      <w:r w:rsidR="006C697F">
        <w:rPr>
          <w:rFonts w:ascii="Courier New" w:hAnsi="Courier New" w:cs="Courier New"/>
          <w:sz w:val="22"/>
          <w:szCs w:val="22"/>
        </w:rPr>
        <w:t>time</w:t>
      </w:r>
      <w:r w:rsidR="006C697F">
        <w:rPr>
          <w:rFonts w:ascii="Cambria Math" w:hAnsi="Cambria Math" w:cs="Times New Roman"/>
          <w:i/>
          <w:sz w:val="22"/>
          <w:szCs w:val="22"/>
        </w:rPr>
        <w:t xml:space="preserve"> </w:t>
      </w:r>
      <w:r w:rsidR="006C697F">
        <w:rPr>
          <w:rFonts w:ascii="Cambria Math" w:hAnsi="Cambria Math" w:cs="Times New Roman"/>
          <w:sz w:val="22"/>
          <w:szCs w:val="22"/>
        </w:rPr>
        <w:t xml:space="preserve">e </w:t>
      </w:r>
      <w:r>
        <w:rPr>
          <w:rFonts w:ascii="Cambria Math" w:hAnsi="Cambria Math" w:cs="Times New Roman"/>
          <w:sz w:val="22"/>
          <w:szCs w:val="22"/>
        </w:rPr>
        <w:t xml:space="preserve">utilize </w:t>
      </w:r>
      <w:r w:rsidR="006C697F">
        <w:rPr>
          <w:rFonts w:ascii="Cambria Math" w:hAnsi="Cambria Math" w:cs="Times New Roman"/>
          <w:sz w:val="22"/>
          <w:szCs w:val="22"/>
        </w:rPr>
        <w:t xml:space="preserve">o método </w:t>
      </w:r>
      <w:r w:rsidR="006C697F">
        <w:rPr>
          <w:rFonts w:ascii="Courier New" w:hAnsi="Courier New" w:cs="Courier New"/>
          <w:sz w:val="22"/>
          <w:szCs w:val="22"/>
        </w:rPr>
        <w:t>time.ctime()</w:t>
      </w:r>
      <w:r w:rsidR="006C697F">
        <w:rPr>
          <w:rFonts w:ascii="Cambria Math" w:hAnsi="Cambria Math" w:cs="Times New Roman"/>
          <w:i/>
          <w:sz w:val="22"/>
          <w:szCs w:val="22"/>
        </w:rPr>
        <w:t xml:space="preserve"> </w:t>
      </w:r>
      <w:r w:rsidR="006C697F">
        <w:rPr>
          <w:rFonts w:ascii="Cambria Math" w:hAnsi="Cambria Math" w:cs="Times New Roman"/>
          <w:sz w:val="22"/>
          <w:szCs w:val="22"/>
        </w:rPr>
        <w:t>para capturar a hora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0A1E01D2" w14:textId="77777777" w:rsidR="00F92C6B" w:rsidRDefault="006C697F">
      <w:pPr>
        <w:numPr>
          <w:ilvl w:val="1"/>
          <w:numId w:val="2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 xml:space="preserve">Atente que será necessário converter o método </w:t>
      </w:r>
      <w:r>
        <w:rPr>
          <w:rFonts w:ascii="Courier New" w:hAnsi="Courier New" w:cs="Courier New"/>
          <w:sz w:val="22"/>
          <w:szCs w:val="22"/>
        </w:rPr>
        <w:t>time.ctime()</w:t>
      </w:r>
      <w:r>
        <w:rPr>
          <w:rFonts w:ascii="Cambria Math" w:hAnsi="Cambria Math" w:cs="Times New Roman"/>
          <w:sz w:val="22"/>
          <w:szCs w:val="22"/>
        </w:rPr>
        <w:t xml:space="preserve"> em string por meio do método str(): </w:t>
      </w:r>
      <w:r>
        <w:rPr>
          <w:rFonts w:ascii="Courier New" w:hAnsi="Courier New" w:cs="Courier New"/>
          <w:sz w:val="22"/>
          <w:szCs w:val="22"/>
        </w:rPr>
        <w:t>str(time.ctime())</w:t>
      </w:r>
    </w:p>
    <w:p w14:paraId="3C3894AE" w14:textId="4176D394" w:rsidR="00F92C6B" w:rsidRDefault="006C697F">
      <w:pPr>
        <w:numPr>
          <w:ilvl w:val="1"/>
          <w:numId w:val="2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 xml:space="preserve">O cliente deve digitar o comando: </w:t>
      </w:r>
      <w:r>
        <w:rPr>
          <w:rFonts w:ascii="Courier New" w:hAnsi="Courier New" w:cs="Courier New"/>
          <w:sz w:val="22"/>
          <w:szCs w:val="22"/>
        </w:rPr>
        <w:t>data</w:t>
      </w:r>
      <w:r>
        <w:rPr>
          <w:rFonts w:ascii="Cambria Math" w:hAnsi="Cambria Math" w:cs="Times New Roman"/>
          <w:i/>
          <w:sz w:val="22"/>
          <w:szCs w:val="22"/>
        </w:rPr>
        <w:t xml:space="preserve"> </w:t>
      </w:r>
      <w:r>
        <w:rPr>
          <w:rFonts w:ascii="Cambria Math" w:hAnsi="Cambria Math" w:cs="Times New Roman"/>
          <w:sz w:val="22"/>
          <w:szCs w:val="22"/>
        </w:rPr>
        <w:t>e aguardar o servidor responder com a data. Outros comandos não devem ser aceitos</w:t>
      </w:r>
      <w:r w:rsidR="005C4688">
        <w:rPr>
          <w:rFonts w:ascii="Cambria Math" w:hAnsi="Cambria Math" w:cs="Times New Roman"/>
          <w:sz w:val="22"/>
          <w:szCs w:val="22"/>
        </w:rPr>
        <w:t>.</w:t>
      </w:r>
    </w:p>
    <w:p w14:paraId="61ACA44F" w14:textId="77777777" w:rsidR="00F92C6B" w:rsidRDefault="00F92C6B">
      <w:pPr>
        <w:autoSpaceDE w:val="0"/>
        <w:ind w:left="720"/>
        <w:rPr>
          <w:rFonts w:ascii="Cambria Math" w:hAnsi="Cambria Math" w:cs="Times New Roman"/>
          <w:sz w:val="22"/>
          <w:szCs w:val="22"/>
        </w:rPr>
      </w:pPr>
    </w:p>
    <w:p w14:paraId="37286761" w14:textId="5E395C30" w:rsidR="00F92C6B" w:rsidRDefault="006C697F">
      <w:pPr>
        <w:autoSpaceDE w:val="0"/>
      </w:pPr>
      <w:r>
        <w:rPr>
          <w:rFonts w:ascii="Cambria Math" w:hAnsi="Cambria Math" w:cs="Times New Roman"/>
          <w:b/>
          <w:sz w:val="22"/>
          <w:szCs w:val="22"/>
        </w:rPr>
        <w:t xml:space="preserve">Tarefa B: </w:t>
      </w:r>
      <w:r w:rsidR="00E9430E">
        <w:rPr>
          <w:rFonts w:ascii="Cambria Math" w:hAnsi="Cambria Math" w:cs="Times New Roman"/>
          <w:b/>
          <w:sz w:val="22"/>
          <w:szCs w:val="22"/>
        </w:rPr>
        <w:t>Desenvolver um s</w:t>
      </w:r>
      <w:r>
        <w:rPr>
          <w:rFonts w:ascii="Cambria Math" w:hAnsi="Cambria Math" w:cs="Times New Roman"/>
          <w:b/>
          <w:sz w:val="22"/>
          <w:szCs w:val="22"/>
        </w:rPr>
        <w:t>ervidor de arquivos</w:t>
      </w:r>
    </w:p>
    <w:p w14:paraId="2412D7AC" w14:textId="599279F9" w:rsidR="00F92C6B" w:rsidRDefault="006C697F">
      <w:pPr>
        <w:autoSpaceDE w:val="0"/>
        <w:ind w:left="720"/>
      </w:pPr>
      <w:r>
        <w:rPr>
          <w:rFonts w:ascii="Cambria Math" w:hAnsi="Cambria Math" w:cs="Times New Roman"/>
          <w:sz w:val="22"/>
          <w:szCs w:val="22"/>
        </w:rPr>
        <w:t>Faça as alterações necessárias tanto no cliente quanto no servidor para que o cliente envie uma solicitação ao servidor e este responda com conteúdo de um arquivo texto</w:t>
      </w:r>
      <w:r w:rsidR="00E9430E">
        <w:rPr>
          <w:rFonts w:ascii="Cambria Math" w:hAnsi="Cambria Math" w:cs="Times New Roman"/>
          <w:sz w:val="22"/>
          <w:szCs w:val="22"/>
        </w:rPr>
        <w:t>.</w:t>
      </w:r>
    </w:p>
    <w:p w14:paraId="01E89663" w14:textId="530DD697" w:rsidR="00F92C6B" w:rsidRDefault="006C697F">
      <w:pPr>
        <w:numPr>
          <w:ilvl w:val="1"/>
          <w:numId w:val="3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>Implemente utilizando sockets TCP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2C2EFBF3" w14:textId="54EE3F23" w:rsidR="00F92C6B" w:rsidRDefault="006C697F" w:rsidP="008A50A9">
      <w:pPr>
        <w:numPr>
          <w:ilvl w:val="1"/>
          <w:numId w:val="3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 xml:space="preserve">Crie um arquivo de texto simples (por exemplo: </w:t>
      </w:r>
      <w:r>
        <w:rPr>
          <w:rFonts w:ascii="Courier New" w:hAnsi="Courier New" w:cs="Courier New"/>
          <w:sz w:val="22"/>
          <w:szCs w:val="22"/>
        </w:rPr>
        <w:t>arquivo.txt</w:t>
      </w:r>
      <w:r>
        <w:rPr>
          <w:rFonts w:ascii="Cambria Math" w:hAnsi="Cambria Math" w:cs="Times New Roman"/>
          <w:sz w:val="22"/>
          <w:szCs w:val="22"/>
        </w:rPr>
        <w:t>)</w:t>
      </w:r>
      <w:r w:rsidR="008A50A9">
        <w:t xml:space="preserve"> </w:t>
      </w:r>
      <w:r w:rsidR="008A50A9">
        <w:rPr>
          <w:rFonts w:ascii="Cambria Math" w:hAnsi="Cambria Math" w:cs="Times New Roman"/>
          <w:sz w:val="22"/>
          <w:szCs w:val="22"/>
        </w:rPr>
        <w:t>e es</w:t>
      </w:r>
      <w:r w:rsidRPr="008A50A9">
        <w:rPr>
          <w:rFonts w:ascii="Cambria Math" w:hAnsi="Cambria Math" w:cs="Times New Roman"/>
          <w:sz w:val="22"/>
          <w:szCs w:val="22"/>
        </w:rPr>
        <w:t>creva alguma informação em 1 linha n</w:t>
      </w:r>
      <w:r w:rsidR="008A50A9">
        <w:rPr>
          <w:rFonts w:ascii="Cambria Math" w:hAnsi="Cambria Math" w:cs="Times New Roman"/>
          <w:sz w:val="22"/>
          <w:szCs w:val="22"/>
        </w:rPr>
        <w:t>esse</w:t>
      </w:r>
      <w:r w:rsidRPr="008A50A9">
        <w:rPr>
          <w:rFonts w:ascii="Cambria Math" w:hAnsi="Cambria Math" w:cs="Times New Roman"/>
          <w:sz w:val="22"/>
          <w:szCs w:val="22"/>
        </w:rPr>
        <w:t xml:space="preserve"> arquivo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21845F43" w14:textId="37300D3B" w:rsidR="00F92C6B" w:rsidRDefault="006C697F">
      <w:pPr>
        <w:numPr>
          <w:ilvl w:val="1"/>
          <w:numId w:val="3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 xml:space="preserve">Faça com que o servidor leia o arquivo (local) e retorne </w:t>
      </w:r>
      <w:r w:rsidR="008A50A9">
        <w:rPr>
          <w:rFonts w:ascii="Cambria Math" w:hAnsi="Cambria Math" w:cs="Times New Roman"/>
          <w:sz w:val="22"/>
          <w:szCs w:val="22"/>
        </w:rPr>
        <w:t xml:space="preserve">o seu conteúdo </w:t>
      </w:r>
      <w:r>
        <w:rPr>
          <w:rFonts w:ascii="Cambria Math" w:hAnsi="Cambria Math" w:cs="Times New Roman"/>
          <w:sz w:val="22"/>
          <w:szCs w:val="22"/>
        </w:rPr>
        <w:t xml:space="preserve">para o cliente quando este digitar o comando: </w:t>
      </w:r>
      <w:r>
        <w:rPr>
          <w:rFonts w:ascii="Courier New" w:hAnsi="Courier New" w:cs="Courier New"/>
          <w:sz w:val="22"/>
          <w:szCs w:val="22"/>
        </w:rPr>
        <w:t>obter arquivo.txt</w:t>
      </w:r>
      <w:r>
        <w:rPr>
          <w:rFonts w:ascii="Cambria Math" w:hAnsi="Cambria Math" w:cs="Times New Roman"/>
          <w:i/>
          <w:sz w:val="22"/>
          <w:szCs w:val="22"/>
        </w:rPr>
        <w:t xml:space="preserve">. </w:t>
      </w:r>
      <w:r>
        <w:rPr>
          <w:rFonts w:ascii="Cambria Math" w:hAnsi="Cambria Math" w:cs="Times New Roman"/>
          <w:sz w:val="22"/>
          <w:szCs w:val="22"/>
        </w:rPr>
        <w:t>Outros comandos não devem ser aceitos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6E4759D7" w14:textId="7DAC38D9" w:rsidR="00F92C6B" w:rsidRDefault="006C697F">
      <w:pPr>
        <w:numPr>
          <w:ilvl w:val="1"/>
          <w:numId w:val="3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 xml:space="preserve">Use o método </w:t>
      </w:r>
      <w:r>
        <w:rPr>
          <w:rFonts w:ascii="Courier New" w:hAnsi="Courier New" w:cs="Courier New"/>
          <w:sz w:val="22"/>
          <w:szCs w:val="22"/>
        </w:rPr>
        <w:t>open(arquivo.txt)</w:t>
      </w:r>
      <w:r>
        <w:rPr>
          <w:rFonts w:ascii="Cambria Math" w:hAnsi="Cambria Math" w:cs="Times New Roman"/>
          <w:sz w:val="22"/>
          <w:szCs w:val="22"/>
        </w:rPr>
        <w:t xml:space="preserve"> para abrir o arquivo solicitado e o método </w:t>
      </w:r>
      <w:r>
        <w:rPr>
          <w:rFonts w:ascii="Courier New" w:hAnsi="Courier New" w:cs="Courier New"/>
          <w:sz w:val="22"/>
          <w:szCs w:val="22"/>
        </w:rPr>
        <w:t>.read()</w:t>
      </w:r>
      <w:r>
        <w:rPr>
          <w:rFonts w:ascii="Cambria Math" w:hAnsi="Cambria Math" w:cs="Times New Roman"/>
          <w:sz w:val="22"/>
          <w:szCs w:val="22"/>
        </w:rPr>
        <w:t xml:space="preserve"> para ler o seu conteúdo</w:t>
      </w:r>
      <w:r w:rsidR="008A50A9">
        <w:rPr>
          <w:rFonts w:ascii="Cambria Math" w:hAnsi="Cambria Math" w:cs="Times New Roman"/>
          <w:sz w:val="22"/>
          <w:szCs w:val="22"/>
        </w:rPr>
        <w:t>.</w:t>
      </w:r>
    </w:p>
    <w:p w14:paraId="2A99BEEA" w14:textId="77777777" w:rsidR="008A50A9" w:rsidRDefault="008A50A9" w:rsidP="001F3E37">
      <w:pPr>
        <w:autoSpaceDE w:val="0"/>
        <w:rPr>
          <w:rFonts w:ascii="Cambria Math" w:hAnsi="Cambria Math" w:cs="Times New Roman"/>
          <w:sz w:val="22"/>
          <w:szCs w:val="22"/>
        </w:rPr>
      </w:pPr>
    </w:p>
    <w:p w14:paraId="576DE574" w14:textId="785A5DD1" w:rsidR="00F92C6B" w:rsidRDefault="006C697F">
      <w:pPr>
        <w:autoSpaceDE w:val="0"/>
      </w:pPr>
      <w:r>
        <w:rPr>
          <w:rFonts w:ascii="Cambria Math" w:hAnsi="Cambria Math" w:cs="Times New Roman"/>
          <w:b/>
          <w:sz w:val="22"/>
          <w:szCs w:val="22"/>
        </w:rPr>
        <w:t xml:space="preserve">Tarefa C: </w:t>
      </w:r>
      <w:r w:rsidR="008A50A9">
        <w:rPr>
          <w:rFonts w:ascii="Cambria Math" w:hAnsi="Cambria Math" w:cs="Times New Roman"/>
          <w:b/>
          <w:sz w:val="22"/>
          <w:szCs w:val="22"/>
        </w:rPr>
        <w:t>Desenvolver um a</w:t>
      </w:r>
      <w:r>
        <w:rPr>
          <w:rFonts w:ascii="Cambria Math" w:hAnsi="Cambria Math" w:cs="Times New Roman"/>
          <w:b/>
          <w:sz w:val="22"/>
          <w:szCs w:val="22"/>
        </w:rPr>
        <w:t>cesso remoto</w:t>
      </w:r>
    </w:p>
    <w:p w14:paraId="2E086B68" w14:textId="3DCE08C5" w:rsidR="00F92C6B" w:rsidRDefault="006C697F">
      <w:pPr>
        <w:autoSpaceDE w:val="0"/>
        <w:ind w:left="720"/>
      </w:pPr>
      <w:r>
        <w:rPr>
          <w:rFonts w:ascii="Cambria Math" w:hAnsi="Cambria Math" w:cs="Times New Roman"/>
          <w:sz w:val="22"/>
          <w:szCs w:val="22"/>
        </w:rPr>
        <w:t>Faça as alterações necessárias tanto no cliente quanto no servidor para que o cliente envie um comando para o servidor e este o execute localmente</w:t>
      </w:r>
      <w:r w:rsidR="008A50A9">
        <w:rPr>
          <w:rFonts w:ascii="Cambria Math" w:hAnsi="Cambria Math" w:cs="Times New Roman"/>
          <w:sz w:val="22"/>
          <w:szCs w:val="22"/>
        </w:rPr>
        <w:t>.</w:t>
      </w:r>
    </w:p>
    <w:p w14:paraId="140D4D93" w14:textId="2433527F" w:rsidR="00F92C6B" w:rsidRDefault="006C697F">
      <w:pPr>
        <w:numPr>
          <w:ilvl w:val="1"/>
          <w:numId w:val="4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>Implemente utilizando sockets TCP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5D65BD3E" w14:textId="23042675" w:rsidR="00F92C6B" w:rsidRDefault="001946DE">
      <w:pPr>
        <w:numPr>
          <w:ilvl w:val="1"/>
          <w:numId w:val="4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>Importe</w:t>
      </w:r>
      <w:r w:rsidR="006C697F">
        <w:rPr>
          <w:rFonts w:ascii="Cambria Math" w:hAnsi="Cambria Math" w:cs="Times New Roman"/>
          <w:sz w:val="22"/>
          <w:szCs w:val="22"/>
        </w:rPr>
        <w:t xml:space="preserve"> a biblioteca </w:t>
      </w:r>
      <w:r w:rsidR="006E3658" w:rsidRPr="006E3658">
        <w:rPr>
          <w:rFonts w:ascii="Courier New" w:hAnsi="Courier New" w:cs="Courier New"/>
          <w:sz w:val="22"/>
          <w:szCs w:val="22"/>
        </w:rPr>
        <w:t>subprocess</w:t>
      </w:r>
      <w:r w:rsidR="006E3658">
        <w:rPr>
          <w:rFonts w:ascii="Courier New" w:hAnsi="Courier New" w:cs="Courier New"/>
          <w:sz w:val="22"/>
          <w:szCs w:val="22"/>
        </w:rPr>
        <w:t xml:space="preserve"> </w:t>
      </w:r>
      <w:r w:rsidR="006C697F">
        <w:rPr>
          <w:rFonts w:ascii="Cambria Math" w:hAnsi="Cambria Math" w:cs="Times New Roman"/>
          <w:sz w:val="22"/>
          <w:szCs w:val="22"/>
        </w:rPr>
        <w:t xml:space="preserve">e </w:t>
      </w:r>
      <w:r>
        <w:rPr>
          <w:rFonts w:ascii="Cambria Math" w:hAnsi="Cambria Math" w:cs="Times New Roman"/>
          <w:sz w:val="22"/>
          <w:szCs w:val="22"/>
        </w:rPr>
        <w:t xml:space="preserve">utilize </w:t>
      </w:r>
      <w:r w:rsidR="006C697F">
        <w:rPr>
          <w:rFonts w:ascii="Cambria Math" w:hAnsi="Cambria Math" w:cs="Times New Roman"/>
          <w:sz w:val="22"/>
          <w:szCs w:val="22"/>
        </w:rPr>
        <w:t xml:space="preserve">o método </w:t>
      </w:r>
      <w:r w:rsidR="006E3658" w:rsidRPr="006E3658">
        <w:rPr>
          <w:rFonts w:ascii="Courier New" w:hAnsi="Courier New" w:cs="Courier New"/>
          <w:sz w:val="22"/>
          <w:szCs w:val="22"/>
        </w:rPr>
        <w:t>subprocess.check_output(</w:t>
      </w:r>
      <w:r w:rsidR="006E3658" w:rsidRPr="006E3658">
        <w:rPr>
          <w:rFonts w:ascii="Courier New" w:hAnsi="Courier New" w:cs="Courier New"/>
          <w:b/>
          <w:bCs/>
          <w:sz w:val="22"/>
          <w:szCs w:val="22"/>
        </w:rPr>
        <w:t>comando</w:t>
      </w:r>
      <w:r w:rsidR="006E3658" w:rsidRPr="006E3658">
        <w:rPr>
          <w:rFonts w:ascii="Courier New" w:hAnsi="Courier New" w:cs="Courier New"/>
          <w:sz w:val="22"/>
          <w:szCs w:val="22"/>
        </w:rPr>
        <w:t>, shell=True, universal_newlines=True, stderr=subprocess.STDOUT)</w:t>
      </w:r>
    </w:p>
    <w:p w14:paraId="2319E03F" w14:textId="214B8874" w:rsidR="00F92C6B" w:rsidRDefault="006C697F">
      <w:pPr>
        <w:numPr>
          <w:ilvl w:val="1"/>
          <w:numId w:val="4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lastRenderedPageBreak/>
        <w:t xml:space="preserve">O método </w:t>
      </w:r>
      <w:r w:rsidR="006E3658" w:rsidRPr="006E3658">
        <w:rPr>
          <w:rFonts w:ascii="Courier New" w:hAnsi="Courier New" w:cs="Courier New"/>
          <w:sz w:val="22"/>
          <w:szCs w:val="22"/>
        </w:rPr>
        <w:t>subprocess.check_output(</w:t>
      </w:r>
      <w:r w:rsidR="006E3658" w:rsidRPr="006E3658">
        <w:rPr>
          <w:rFonts w:ascii="Courier New" w:hAnsi="Courier New" w:cs="Courier New"/>
          <w:b/>
          <w:bCs/>
          <w:sz w:val="22"/>
          <w:szCs w:val="22"/>
        </w:rPr>
        <w:t>comando</w:t>
      </w:r>
      <w:r w:rsidR="006E3658" w:rsidRPr="006E3658">
        <w:rPr>
          <w:rFonts w:ascii="Courier New" w:hAnsi="Courier New" w:cs="Courier New"/>
          <w:sz w:val="22"/>
          <w:szCs w:val="22"/>
        </w:rPr>
        <w:t>, ...)</w:t>
      </w:r>
      <w:r w:rsidR="006E3658">
        <w:rPr>
          <w:rFonts w:ascii="Cambria Math" w:hAnsi="Cambria Math" w:cs="Times New Roman"/>
          <w:sz w:val="22"/>
          <w:szCs w:val="22"/>
        </w:rPr>
        <w:t xml:space="preserve"> </w:t>
      </w:r>
      <w:r>
        <w:rPr>
          <w:rFonts w:ascii="Cambria Math" w:hAnsi="Cambria Math" w:cs="Times New Roman"/>
          <w:sz w:val="22"/>
          <w:szCs w:val="22"/>
        </w:rPr>
        <w:t xml:space="preserve">tem como parâmetro de entrada o comando que o cliente digitar, por exemplo: cliente digita </w:t>
      </w:r>
      <w:r>
        <w:rPr>
          <w:rFonts w:ascii="Courier New" w:hAnsi="Courier New" w:cs="Courier New"/>
          <w:sz w:val="22"/>
          <w:szCs w:val="22"/>
        </w:rPr>
        <w:t>ls</w:t>
      </w:r>
      <w:r>
        <w:rPr>
          <w:rFonts w:ascii="Cambria Math" w:hAnsi="Cambria Math" w:cs="Times New Roman"/>
          <w:sz w:val="22"/>
          <w:szCs w:val="22"/>
        </w:rPr>
        <w:t xml:space="preserve"> ou </w:t>
      </w:r>
      <w:r>
        <w:rPr>
          <w:rFonts w:ascii="Courier New" w:hAnsi="Courier New" w:cs="Courier New"/>
          <w:sz w:val="22"/>
          <w:szCs w:val="22"/>
        </w:rPr>
        <w:t>dir</w:t>
      </w:r>
      <w:r>
        <w:rPr>
          <w:rFonts w:ascii="Cambria Math" w:hAnsi="Cambria Math" w:cs="Times New Roman"/>
          <w:sz w:val="22"/>
          <w:szCs w:val="22"/>
        </w:rPr>
        <w:t xml:space="preserve"> e o servidor recebe e </w:t>
      </w:r>
      <w:r w:rsidR="006E3658">
        <w:rPr>
          <w:rFonts w:ascii="Cambria Math" w:hAnsi="Cambria Math" w:cs="Times New Roman"/>
          <w:sz w:val="22"/>
          <w:szCs w:val="22"/>
        </w:rPr>
        <w:t>enviará o resultado para a tela do cliente</w:t>
      </w:r>
      <w:r w:rsidR="008A50A9">
        <w:rPr>
          <w:rFonts w:ascii="Cambria Math" w:hAnsi="Cambria Math" w:cs="Times New Roman"/>
          <w:sz w:val="22"/>
          <w:szCs w:val="22"/>
        </w:rPr>
        <w:t>;</w:t>
      </w:r>
    </w:p>
    <w:p w14:paraId="32BC99DE" w14:textId="69BE8016" w:rsidR="00F92C6B" w:rsidRDefault="006C697F">
      <w:pPr>
        <w:numPr>
          <w:ilvl w:val="1"/>
          <w:numId w:val="4"/>
        </w:numPr>
        <w:autoSpaceDE w:val="0"/>
      </w:pPr>
      <w:r>
        <w:rPr>
          <w:rFonts w:ascii="Cambria Math" w:hAnsi="Cambria Math" w:cs="Times New Roman"/>
          <w:sz w:val="22"/>
          <w:szCs w:val="22"/>
        </w:rPr>
        <w:t xml:space="preserve">O servidor deverá aceitar qualquer comando válido no sistema, não apenas o </w:t>
      </w:r>
      <w:r>
        <w:rPr>
          <w:rFonts w:ascii="Courier New" w:hAnsi="Courier New" w:cs="Courier New"/>
          <w:sz w:val="22"/>
          <w:szCs w:val="22"/>
        </w:rPr>
        <w:t>ls / dir</w:t>
      </w:r>
      <w:r w:rsidR="008A50A9">
        <w:rPr>
          <w:rFonts w:ascii="Cambria Math" w:hAnsi="Cambria Math" w:cs="Times New Roman"/>
          <w:sz w:val="22"/>
          <w:szCs w:val="22"/>
        </w:rPr>
        <w:t>.</w:t>
      </w:r>
    </w:p>
    <w:sectPr w:rsidR="00F92C6B">
      <w:pgSz w:w="12240" w:h="15840"/>
      <w:pgMar w:top="360" w:right="720" w:bottom="539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ambria Math" w:hAnsi="Cambria Math" w:cs="Times New Roman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ambria Math" w:hAnsi="Cambria Math" w:cs="Times New Roman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7F"/>
    <w:rsid w:val="000E5126"/>
    <w:rsid w:val="001946DE"/>
    <w:rsid w:val="001F3E37"/>
    <w:rsid w:val="002076EC"/>
    <w:rsid w:val="005C4688"/>
    <w:rsid w:val="0069033B"/>
    <w:rsid w:val="006C697F"/>
    <w:rsid w:val="006E3658"/>
    <w:rsid w:val="008A50A9"/>
    <w:rsid w:val="00992DF0"/>
    <w:rsid w:val="00A62A7C"/>
    <w:rsid w:val="00A85419"/>
    <w:rsid w:val="00AF0878"/>
    <w:rsid w:val="00AF5D16"/>
    <w:rsid w:val="00B55443"/>
    <w:rsid w:val="00B751BA"/>
    <w:rsid w:val="00CB7FA1"/>
    <w:rsid w:val="00E9430E"/>
    <w:rsid w:val="00F26089"/>
    <w:rsid w:val="00F9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3D59D5B8"/>
  <w15:chartTrackingRefBased/>
  <w15:docId w15:val="{AA427E07-A446-4A18-95C8-44B51B6D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Cambria Math" w:hAnsi="Cambria Math" w:cs="Times New Roman"/>
      <w:sz w:val="22"/>
      <w:szCs w:val="22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ambria Math" w:hAnsi="Cambria Math" w:cs="Times New Roman"/>
      <w:sz w:val="22"/>
      <w:szCs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  <w:rPr>
      <w:rFonts w:ascii="Courier New" w:hAnsi="Courier New" w:cs="Courier New"/>
      <w:sz w:val="22"/>
      <w:szCs w:val="22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val="pt-BR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08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Carlos Viegas</cp:lastModifiedBy>
  <cp:revision>20</cp:revision>
  <cp:lastPrinted>2017-10-04T15:37:00Z</cp:lastPrinted>
  <dcterms:created xsi:type="dcterms:W3CDTF">2020-06-23T11:57:00Z</dcterms:created>
  <dcterms:modified xsi:type="dcterms:W3CDTF">2021-06-30T00:27:00Z</dcterms:modified>
</cp:coreProperties>
</file>